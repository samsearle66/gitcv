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F1" w:rsidRDefault="00275F60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 Spruce Street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 w:rsidRPr="00FF165C">
        <w:rPr>
          <w:rFonts w:ascii="Calibri" w:eastAsia="Calibri" w:hAnsi="Calibri" w:cs="Calibri"/>
          <w:sz w:val="22"/>
          <w:szCs w:val="22"/>
        </w:rPr>
        <w:t>022 466 2033</w:t>
      </w:r>
    </w:p>
    <w:p w:rsidR="00AA17F1" w:rsidRDefault="00AA17F1">
      <w:pPr>
        <w:spacing w:before="5" w:line="240" w:lineRule="exact"/>
        <w:rPr>
          <w:sz w:val="24"/>
          <w:szCs w:val="24"/>
        </w:rPr>
      </w:pPr>
    </w:p>
    <w:p w:rsidR="00AA17F1" w:rsidRPr="00251639" w:rsidRDefault="00FF165C">
      <w:pPr>
        <w:ind w:left="100"/>
        <w:rPr>
          <w:rFonts w:eastAsia="Calibri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October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1"/>
          <w:sz w:val="22"/>
          <w:szCs w:val="22"/>
        </w:rPr>
        <w:t>20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, 201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251639" w:rsidRDefault="00275F60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New World Northside</w:t>
      </w:r>
    </w:p>
    <w:p w:rsidR="00AA17F1" w:rsidRDefault="000B12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z w:val="22"/>
          <w:szCs w:val="22"/>
        </w:rPr>
        <w:t>Management</w:t>
      </w:r>
    </w:p>
    <w:p w:rsidR="00AA17F1" w:rsidRDefault="00AA17F1">
      <w:pPr>
        <w:spacing w:before="9" w:line="120" w:lineRule="exact"/>
        <w:rPr>
          <w:sz w:val="13"/>
          <w:szCs w:val="13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 w:right="1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lying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 w:rsidR="00D2296B"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-1"/>
          <w:sz w:val="22"/>
          <w:szCs w:val="22"/>
        </w:rPr>
        <w:t xml:space="preserve">produce </w:t>
      </w:r>
      <w:r w:rsidR="00955A2D">
        <w:rPr>
          <w:rFonts w:ascii="Calibri" w:eastAsia="Calibri" w:hAnsi="Calibri" w:cs="Calibri"/>
          <w:spacing w:val="-1"/>
          <w:sz w:val="22"/>
          <w:szCs w:val="22"/>
        </w:rPr>
        <w:t xml:space="preserve">assistant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1"/>
          <w:sz w:val="22"/>
          <w:szCs w:val="22"/>
        </w:rPr>
        <w:t>New World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 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pacing w:val="-2"/>
          <w:sz w:val="22"/>
          <w:szCs w:val="22"/>
        </w:rPr>
        <w:t xml:space="preserve">or part time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 w:rsidR="00FF165C">
        <w:rPr>
          <w:rFonts w:ascii="Calibri" w:eastAsia="Calibri" w:hAnsi="Calibri" w:cs="Calibri"/>
          <w:sz w:val="22"/>
          <w:szCs w:val="22"/>
        </w:rPr>
        <w:t>Oamaru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ths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pay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. I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g.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spacing w:line="278" w:lineRule="auto"/>
        <w:ind w:left="100" w:right="5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CV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A17F1" w:rsidRDefault="00AA17F1">
      <w:pPr>
        <w:spacing w:before="5" w:line="180" w:lineRule="exact"/>
        <w:rPr>
          <w:sz w:val="19"/>
          <w:szCs w:val="19"/>
        </w:rPr>
      </w:pPr>
    </w:p>
    <w:p w:rsidR="009D1B09" w:rsidRPr="002E2787" w:rsidRDefault="009D1B09" w:rsidP="009D1B0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High level of Presentation – </w:t>
      </w:r>
      <w:r w:rsidR="000E5E04">
        <w:rPr>
          <w:rFonts w:ascii="Calibri" w:eastAsia="Calibri" w:hAnsi="Calibri" w:cs="Calibri"/>
          <w:sz w:val="22"/>
          <w:szCs w:val="22"/>
        </w:rPr>
        <w:t>Made</w:t>
      </w:r>
      <w:r>
        <w:rPr>
          <w:rFonts w:ascii="Calibri" w:eastAsia="Calibri" w:hAnsi="Calibri" w:cs="Calibri"/>
          <w:sz w:val="22"/>
          <w:szCs w:val="22"/>
        </w:rPr>
        <w:t xml:space="preserve"> sure lighting and presentation </w:t>
      </w:r>
      <w:r w:rsidR="000E5E04">
        <w:rPr>
          <w:rFonts w:ascii="Calibri" w:eastAsia="Calibri" w:hAnsi="Calibri" w:cs="Calibri"/>
          <w:sz w:val="22"/>
          <w:szCs w:val="22"/>
        </w:rPr>
        <w:t>is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excellent for potential tenants or home buyers.</w:t>
      </w:r>
    </w:p>
    <w:p w:rsidR="001C4EFA" w:rsidRDefault="009D1B09" w:rsidP="009D1B0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Physically fit</w:t>
      </w:r>
      <w:r w:rsidRPr="009D1B09">
        <w:rPr>
          <w:rFonts w:ascii="Calibri" w:eastAsia="Calibri" w:hAnsi="Calibri" w:cs="Calibri"/>
          <w:spacing w:val="-1"/>
          <w:sz w:val="22"/>
          <w:szCs w:val="22"/>
        </w:rPr>
        <w:t xml:space="preserve"> – </w:t>
      </w:r>
      <w:r w:rsidR="00AF1473" w:rsidRPr="002E2787">
        <w:rPr>
          <w:rFonts w:ascii="Calibri" w:eastAsia="Calibri" w:hAnsi="Calibri" w:cs="Calibri"/>
          <w:sz w:val="22"/>
          <w:szCs w:val="22"/>
        </w:rPr>
        <w:t xml:space="preserve">great at hands </w:t>
      </w:r>
      <w:r w:rsidR="00CF5534">
        <w:rPr>
          <w:rFonts w:ascii="Calibri" w:eastAsia="Calibri" w:hAnsi="Calibri" w:cs="Calibri"/>
          <w:sz w:val="22"/>
          <w:szCs w:val="22"/>
        </w:rPr>
        <w:t xml:space="preserve">on </w:t>
      </w:r>
      <w:r w:rsidR="002B2D22" w:rsidRPr="002E2787">
        <w:rPr>
          <w:rFonts w:ascii="Calibri" w:eastAsia="Calibri" w:hAnsi="Calibri" w:cs="Calibri"/>
          <w:sz w:val="22"/>
          <w:szCs w:val="22"/>
        </w:rPr>
        <w:t>tasks where</w:t>
      </w:r>
      <w:r w:rsidR="00057258" w:rsidRPr="002E2787">
        <w:rPr>
          <w:rFonts w:ascii="Calibri" w:eastAsia="Calibri" w:hAnsi="Calibri" w:cs="Calibri"/>
          <w:sz w:val="22"/>
          <w:szCs w:val="22"/>
        </w:rPr>
        <w:t xml:space="preserve"> endurance </w:t>
      </w:r>
      <w:r w:rsidR="002B2D22" w:rsidRPr="002E2787">
        <w:rPr>
          <w:rFonts w:ascii="Calibri" w:eastAsia="Calibri" w:hAnsi="Calibri" w:cs="Calibri"/>
          <w:sz w:val="22"/>
          <w:szCs w:val="22"/>
        </w:rPr>
        <w:t>is required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 for example;</w:t>
      </w:r>
      <w:r w:rsidR="00275F60">
        <w:rPr>
          <w:rFonts w:ascii="Calibri" w:eastAsia="Calibri" w:hAnsi="Calibri" w:cs="Calibri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>concrete roof tiling</w:t>
      </w:r>
      <w:r w:rsidR="00275F60">
        <w:rPr>
          <w:rFonts w:ascii="Calibri" w:eastAsia="Calibri" w:hAnsi="Calibri" w:cs="Calibri"/>
          <w:sz w:val="22"/>
          <w:szCs w:val="22"/>
        </w:rPr>
        <w:t>, kitchen alterations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CC550A" w:rsidRPr="002E2787" w:rsidRDefault="00F451A0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F</w:t>
      </w:r>
      <w:r w:rsidR="00CC550A" w:rsidRPr="002E2787">
        <w:rPr>
          <w:rFonts w:ascii="Calibri" w:eastAsia="Calibri" w:hAnsi="Calibri" w:cs="Calibri"/>
          <w:sz w:val="22"/>
          <w:szCs w:val="22"/>
        </w:rPr>
        <w:t>ast-paced</w:t>
      </w:r>
      <w:r w:rsidR="00CC550A"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– ability to handle large workloads </w:t>
      </w:r>
      <w:r w:rsidR="00A6505E" w:rsidRPr="002E2787">
        <w:rPr>
          <w:rFonts w:ascii="Calibri" w:eastAsia="Calibri" w:hAnsi="Calibri" w:cs="Calibri"/>
          <w:sz w:val="22"/>
          <w:szCs w:val="22"/>
        </w:rPr>
        <w:t>in</w:t>
      </w:r>
      <w:r w:rsidR="0067478C" w:rsidRPr="002E2787">
        <w:rPr>
          <w:rFonts w:ascii="Calibri" w:eastAsia="Calibri" w:hAnsi="Calibri" w:cs="Calibri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>stressful</w:t>
      </w:r>
      <w:r w:rsidRPr="002E2787">
        <w:rPr>
          <w:rFonts w:ascii="Calibri" w:eastAsia="Calibri" w:hAnsi="Calibri" w:cs="Calibri"/>
          <w:sz w:val="22"/>
          <w:szCs w:val="22"/>
        </w:rPr>
        <w:t xml:space="preserve"> environments</w:t>
      </w:r>
      <w:r w:rsidR="00CC550A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Str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2E2787">
        <w:rPr>
          <w:rFonts w:ascii="Calibri" w:eastAsia="Calibri" w:hAnsi="Calibri" w:cs="Calibri"/>
          <w:sz w:val="22"/>
          <w:szCs w:val="22"/>
        </w:rPr>
        <w:t>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kills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 xml:space="preserve">g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tu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ug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fil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2E2787">
        <w:rPr>
          <w:rFonts w:ascii="Calibri" w:eastAsia="Calibri" w:hAnsi="Calibri" w:cs="Calibri"/>
          <w:sz w:val="22"/>
          <w:szCs w:val="22"/>
        </w:rPr>
        <w:t>its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st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er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ice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effe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erb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l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ommun</w:t>
      </w:r>
      <w:r w:rsidRPr="002E2787">
        <w:rPr>
          <w:rFonts w:ascii="Calibri" w:eastAsia="Calibri" w:hAnsi="Calibri" w:cs="Calibri"/>
          <w:sz w:val="22"/>
          <w:szCs w:val="22"/>
        </w:rPr>
        <w:t>icati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th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wide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ra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ded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cat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-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 ac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 q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al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e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ay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’t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ke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wn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like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take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leade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sh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p 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in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je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="00251639" w:rsidRPr="002E2787">
        <w:rPr>
          <w:rFonts w:ascii="Calibri" w:eastAsia="Calibri" w:hAnsi="Calibri" w:cs="Calibri"/>
          <w:sz w:val="22"/>
          <w:szCs w:val="22"/>
        </w:rPr>
        <w:t xml:space="preserve"> a</w:t>
      </w:r>
      <w:r w:rsidRPr="002E2787">
        <w:rPr>
          <w:rFonts w:ascii="Calibri" w:eastAsia="Calibri" w:hAnsi="Calibri" w:cs="Calibri"/>
          <w:sz w:val="22"/>
          <w:szCs w:val="22"/>
        </w:rPr>
        <w:t>ssi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gn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ents</w:t>
      </w:r>
      <w:r w:rsidR="00251639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oo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se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 xml:space="preserve">s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en</w:t>
      </w:r>
      <w:r w:rsidRPr="002E2787">
        <w:rPr>
          <w:rFonts w:ascii="Calibri" w:eastAsia="Calibri" w:hAnsi="Calibri" w:cs="Calibri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Ent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hu</w:t>
      </w:r>
      <w:r w:rsidRPr="002E2787">
        <w:rPr>
          <w:rFonts w:ascii="Calibri" w:eastAsia="Calibri" w:hAnsi="Calibri" w:cs="Calibri"/>
          <w:sz w:val="22"/>
          <w:szCs w:val="22"/>
        </w:rPr>
        <w:t>siastic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e,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earn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spacing w:line="276" w:lineRule="auto"/>
        <w:ind w:left="100" w:right="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elie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, per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z w:val="22"/>
          <w:szCs w:val="22"/>
        </w:rPr>
        <w:t>essary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ills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ell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easy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areer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 f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 w:rsidR="00251639"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z w:val="22"/>
          <w:szCs w:val="22"/>
        </w:rPr>
        <w:t>skills in working as a team.</w:t>
      </w:r>
    </w:p>
    <w:p w:rsidR="00AA17F1" w:rsidRDefault="00AA17F1">
      <w:pPr>
        <w:spacing w:before="7" w:line="180" w:lineRule="exact"/>
        <w:rPr>
          <w:sz w:val="19"/>
          <w:szCs w:val="19"/>
        </w:rPr>
      </w:pPr>
    </w:p>
    <w:p w:rsidR="00AA17F1" w:rsidRDefault="00A10F6F">
      <w:pPr>
        <w:spacing w:line="277" w:lineRule="auto"/>
        <w:ind w:left="100" w:right="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enj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y skills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benef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organization</w:t>
      </w:r>
      <w:r w:rsidR="00251639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6" w:line="180" w:lineRule="exact"/>
        <w:rPr>
          <w:sz w:val="19"/>
          <w:szCs w:val="19"/>
        </w:rPr>
      </w:pPr>
    </w:p>
    <w:p w:rsidR="00AA17F1" w:rsidRDefault="00A10F6F">
      <w:pPr>
        <w:spacing w:line="276" w:lineRule="auto"/>
        <w:ind w:left="100" w:righ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eached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 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451A0" w:rsidRPr="00531DB1">
        <w:rPr>
          <w:rFonts w:ascii="Calibri" w:eastAsia="Calibri" w:hAnsi="Calibri" w:cs="Calibri"/>
          <w:sz w:val="22"/>
          <w:szCs w:val="22"/>
        </w:rPr>
        <w:t>samsearle66</w:t>
      </w:r>
      <w:r w:rsidR="00F451A0" w:rsidRPr="00531DB1">
        <w:rPr>
          <w:rFonts w:ascii="Calibri" w:eastAsia="Calibri" w:hAnsi="Calibri" w:cs="Calibri"/>
          <w:spacing w:val="-3"/>
          <w:sz w:val="22"/>
          <w:szCs w:val="22"/>
        </w:rPr>
        <w:t>@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451A0" w:rsidRPr="00531DB1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51A0" w:rsidRPr="00531DB1">
        <w:rPr>
          <w:rFonts w:ascii="Calibri" w:eastAsia="Calibri" w:hAnsi="Calibri" w:cs="Calibri"/>
          <w:sz w:val="22"/>
          <w:szCs w:val="22"/>
        </w:rPr>
        <w:t>ail.c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451A0" w:rsidRPr="00531DB1"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on </w:t>
      </w:r>
      <w:r w:rsidR="00F451A0" w:rsidRPr="00F451A0">
        <w:rPr>
          <w:rFonts w:ascii="Calibri" w:eastAsia="Calibri" w:hAnsi="Calibri" w:cs="Calibri"/>
          <w:sz w:val="22"/>
          <w:szCs w:val="22"/>
        </w:rPr>
        <w:t>022 466 2033</w:t>
      </w:r>
      <w:r>
        <w:rPr>
          <w:rFonts w:ascii="Calibri" w:eastAsia="Calibri" w:hAnsi="Calibri" w:cs="Calibri"/>
          <w:sz w:val="22"/>
          <w:szCs w:val="22"/>
        </w:rPr>
        <w:t>. Tha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8" w:line="100" w:lineRule="exact"/>
        <w:rPr>
          <w:sz w:val="10"/>
          <w:szCs w:val="10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 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AA17F1" w:rsidRDefault="00AA17F1">
      <w:pPr>
        <w:spacing w:line="240" w:lineRule="exact"/>
        <w:rPr>
          <w:sz w:val="24"/>
          <w:szCs w:val="24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</w:p>
    <w:sectPr w:rsidR="00AA17F1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EBF"/>
    <w:multiLevelType w:val="hybridMultilevel"/>
    <w:tmpl w:val="9572E570"/>
    <w:lvl w:ilvl="0" w:tplc="BD9A5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430403E"/>
    <w:multiLevelType w:val="multilevel"/>
    <w:tmpl w:val="9A787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B5462C"/>
    <w:multiLevelType w:val="hybridMultilevel"/>
    <w:tmpl w:val="9CA8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C402C"/>
    <w:multiLevelType w:val="hybridMultilevel"/>
    <w:tmpl w:val="12DC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F1"/>
    <w:rsid w:val="00057258"/>
    <w:rsid w:val="000B121E"/>
    <w:rsid w:val="000E5E04"/>
    <w:rsid w:val="001C4EFA"/>
    <w:rsid w:val="00251639"/>
    <w:rsid w:val="00275F60"/>
    <w:rsid w:val="002B2D22"/>
    <w:rsid w:val="002E2787"/>
    <w:rsid w:val="00382A61"/>
    <w:rsid w:val="004B294C"/>
    <w:rsid w:val="004C4120"/>
    <w:rsid w:val="00531DB1"/>
    <w:rsid w:val="0067478C"/>
    <w:rsid w:val="00825F60"/>
    <w:rsid w:val="00885E56"/>
    <w:rsid w:val="00955A2D"/>
    <w:rsid w:val="0098078E"/>
    <w:rsid w:val="009D1B09"/>
    <w:rsid w:val="00A10F6F"/>
    <w:rsid w:val="00A6505E"/>
    <w:rsid w:val="00AA17F1"/>
    <w:rsid w:val="00AF1473"/>
    <w:rsid w:val="00B3714B"/>
    <w:rsid w:val="00C557F2"/>
    <w:rsid w:val="00C6465F"/>
    <w:rsid w:val="00CC550A"/>
    <w:rsid w:val="00CF5534"/>
    <w:rsid w:val="00D2296B"/>
    <w:rsid w:val="00D67FB6"/>
    <w:rsid w:val="00E004F9"/>
    <w:rsid w:val="00E66369"/>
    <w:rsid w:val="00F451A0"/>
    <w:rsid w:val="00F83F64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5CF72-653B-4B42-AAD3-52770F04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451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51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Bilbo Baggins</dc:creator>
  <cp:lastModifiedBy>Wayne Searle</cp:lastModifiedBy>
  <cp:revision>13</cp:revision>
  <dcterms:created xsi:type="dcterms:W3CDTF">2017-10-05T02:32:00Z</dcterms:created>
  <dcterms:modified xsi:type="dcterms:W3CDTF">2017-10-20T04:35:00Z</dcterms:modified>
</cp:coreProperties>
</file>