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7F1" w:rsidRDefault="00FF165C">
      <w:pPr>
        <w:spacing w:before="57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68 Tyne Street</w:t>
      </w:r>
    </w:p>
    <w:p w:rsidR="00AA17F1" w:rsidRDefault="00FF165C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Oamaru</w:t>
      </w:r>
    </w:p>
    <w:p w:rsidR="00AA17F1" w:rsidRDefault="00FF165C">
      <w:pPr>
        <w:ind w:left="100"/>
        <w:rPr>
          <w:rFonts w:ascii="Calibri" w:eastAsia="Calibri" w:hAnsi="Calibri" w:cs="Calibri"/>
          <w:sz w:val="22"/>
          <w:szCs w:val="22"/>
        </w:rPr>
      </w:pPr>
      <w:r w:rsidRPr="00FF165C">
        <w:rPr>
          <w:rFonts w:ascii="Calibri" w:eastAsia="Calibri" w:hAnsi="Calibri" w:cs="Calibri"/>
          <w:sz w:val="22"/>
          <w:szCs w:val="22"/>
        </w:rPr>
        <w:t>022 466 2033</w:t>
      </w:r>
    </w:p>
    <w:p w:rsidR="00AA17F1" w:rsidRDefault="00AA17F1">
      <w:pPr>
        <w:spacing w:before="5" w:line="240" w:lineRule="exact"/>
        <w:rPr>
          <w:sz w:val="24"/>
          <w:szCs w:val="24"/>
        </w:rPr>
      </w:pPr>
    </w:p>
    <w:p w:rsidR="00AA17F1" w:rsidRPr="00251639" w:rsidRDefault="00FF165C">
      <w:pPr>
        <w:ind w:left="100"/>
        <w:rPr>
          <w:rFonts w:eastAsia="Calibri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October</w:t>
      </w:r>
      <w:r w:rsidR="0025163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05</w:t>
      </w:r>
      <w:r w:rsidR="00251639">
        <w:rPr>
          <w:rFonts w:ascii="Calibri" w:eastAsia="Calibri" w:hAnsi="Calibri" w:cs="Calibri"/>
          <w:spacing w:val="1"/>
          <w:sz w:val="22"/>
          <w:szCs w:val="22"/>
        </w:rPr>
        <w:t>, 201</w:t>
      </w:r>
      <w:r>
        <w:rPr>
          <w:rFonts w:ascii="Calibri" w:eastAsia="Calibri" w:hAnsi="Calibri" w:cs="Calibri"/>
          <w:spacing w:val="1"/>
          <w:sz w:val="22"/>
          <w:szCs w:val="22"/>
        </w:rPr>
        <w:t>7</w:t>
      </w:r>
    </w:p>
    <w:p w:rsidR="00AA17F1" w:rsidRDefault="00AA17F1">
      <w:pPr>
        <w:spacing w:before="7" w:line="260" w:lineRule="exact"/>
        <w:rPr>
          <w:sz w:val="26"/>
          <w:szCs w:val="26"/>
        </w:rPr>
      </w:pPr>
    </w:p>
    <w:p w:rsidR="00AA17F1" w:rsidRDefault="00A10F6F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er</w:t>
      </w:r>
    </w:p>
    <w:p w:rsidR="00251639" w:rsidRDefault="00FF165C">
      <w:pPr>
        <w:ind w:left="100"/>
        <w:rPr>
          <w:rFonts w:ascii="Calibri" w:eastAsia="Calibri" w:hAnsi="Calibri" w:cs="Calibri"/>
          <w:spacing w:val="1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Countdown</w:t>
      </w:r>
    </w:p>
    <w:p w:rsidR="00AA17F1" w:rsidRDefault="000B121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Oamaru</w:t>
      </w:r>
    </w:p>
    <w:p w:rsidR="00AA17F1" w:rsidRDefault="00AA17F1">
      <w:pPr>
        <w:spacing w:before="9" w:line="260" w:lineRule="exact"/>
        <w:rPr>
          <w:sz w:val="26"/>
          <w:szCs w:val="26"/>
        </w:rPr>
      </w:pPr>
    </w:p>
    <w:p w:rsidR="00AA17F1" w:rsidRDefault="00A10F6F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ear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F165C">
        <w:rPr>
          <w:rFonts w:ascii="Calibri" w:eastAsia="Calibri" w:hAnsi="Calibri" w:cs="Calibri"/>
          <w:sz w:val="22"/>
          <w:szCs w:val="22"/>
        </w:rPr>
        <w:t>Management</w:t>
      </w:r>
    </w:p>
    <w:p w:rsidR="00AA17F1" w:rsidRDefault="00AA17F1">
      <w:pPr>
        <w:spacing w:before="9" w:line="120" w:lineRule="exact"/>
        <w:rPr>
          <w:sz w:val="13"/>
          <w:szCs w:val="13"/>
        </w:rPr>
      </w:pPr>
    </w:p>
    <w:p w:rsidR="00AA17F1" w:rsidRDefault="00AA17F1">
      <w:pPr>
        <w:spacing w:line="200" w:lineRule="exact"/>
      </w:pPr>
    </w:p>
    <w:p w:rsidR="00AA17F1" w:rsidRDefault="00AA17F1">
      <w:pPr>
        <w:spacing w:line="200" w:lineRule="exact"/>
      </w:pPr>
    </w:p>
    <w:p w:rsidR="00AA17F1" w:rsidRDefault="00A10F6F">
      <w:pPr>
        <w:ind w:left="100" w:right="17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 am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 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lying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a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bookmarkStart w:id="0" w:name="_GoBack"/>
      <w:proofErr w:type="spellStart"/>
      <w:r w:rsidR="00955A2D">
        <w:rPr>
          <w:rFonts w:ascii="Calibri" w:eastAsia="Calibri" w:hAnsi="Calibri" w:cs="Calibri"/>
          <w:spacing w:val="-1"/>
          <w:sz w:val="22"/>
          <w:szCs w:val="22"/>
        </w:rPr>
        <w:t>n</w:t>
      </w:r>
      <w:bookmarkEnd w:id="0"/>
      <w:r w:rsidR="00955A2D">
        <w:rPr>
          <w:rFonts w:ascii="Calibri" w:eastAsia="Calibri" w:hAnsi="Calibri" w:cs="Calibri"/>
          <w:spacing w:val="-1"/>
          <w:sz w:val="22"/>
          <w:szCs w:val="22"/>
        </w:rPr>
        <w:t>ightfill</w:t>
      </w:r>
      <w:proofErr w:type="spellEnd"/>
      <w:r w:rsidR="00955A2D">
        <w:rPr>
          <w:rFonts w:ascii="Calibri" w:eastAsia="Calibri" w:hAnsi="Calibri" w:cs="Calibri"/>
          <w:spacing w:val="-1"/>
          <w:sz w:val="22"/>
          <w:szCs w:val="22"/>
        </w:rPr>
        <w:t xml:space="preserve"> assistant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th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 w:rsidR="0025163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F165C">
        <w:rPr>
          <w:rFonts w:ascii="Calibri" w:eastAsia="Calibri" w:hAnsi="Calibri" w:cs="Calibri"/>
          <w:spacing w:val="1"/>
          <w:sz w:val="22"/>
          <w:szCs w:val="22"/>
        </w:rPr>
        <w:t>Countdown</w:t>
      </w:r>
      <w:r>
        <w:rPr>
          <w:rFonts w:ascii="Calibri" w:eastAsia="Calibri" w:hAnsi="Calibri" w:cs="Calibri"/>
          <w:sz w:val="22"/>
          <w:szCs w:val="22"/>
        </w:rPr>
        <w:t>. I</w:t>
      </w:r>
      <w:r>
        <w:rPr>
          <w:rFonts w:ascii="Calibri" w:eastAsia="Calibri" w:hAnsi="Calibri" w:cs="Calibri"/>
          <w:spacing w:val="-3"/>
          <w:sz w:val="22"/>
          <w:szCs w:val="22"/>
        </w:rPr>
        <w:t>’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get f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ll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FF165C">
        <w:rPr>
          <w:rFonts w:ascii="Calibri" w:eastAsia="Calibri" w:hAnsi="Calibri" w:cs="Calibri"/>
          <w:spacing w:val="-2"/>
          <w:sz w:val="22"/>
          <w:szCs w:val="22"/>
        </w:rPr>
        <w:t xml:space="preserve">or part time 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in </w:t>
      </w:r>
      <w:r w:rsidR="00FF165C">
        <w:rPr>
          <w:rFonts w:ascii="Calibri" w:eastAsia="Calibri" w:hAnsi="Calibri" w:cs="Calibri"/>
          <w:sz w:val="22"/>
          <w:szCs w:val="22"/>
        </w:rPr>
        <w:t>Oamaru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tren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ths 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wo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ki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 pa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hi</w:t>
      </w:r>
      <w:r>
        <w:rPr>
          <w:rFonts w:ascii="Calibri" w:eastAsia="Calibri" w:hAnsi="Calibri" w:cs="Calibri"/>
          <w:spacing w:val="-1"/>
          <w:sz w:val="22"/>
          <w:szCs w:val="22"/>
        </w:rPr>
        <w:t>gh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pay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. I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str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ties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g.</w:t>
      </w:r>
    </w:p>
    <w:p w:rsidR="00AA17F1" w:rsidRDefault="00AA17F1">
      <w:pPr>
        <w:spacing w:before="9" w:line="260" w:lineRule="exact"/>
        <w:rPr>
          <w:sz w:val="26"/>
          <w:szCs w:val="26"/>
        </w:rPr>
      </w:pPr>
    </w:p>
    <w:p w:rsidR="00AA17F1" w:rsidRDefault="00A10F6F">
      <w:pPr>
        <w:spacing w:line="278" w:lineRule="auto"/>
        <w:ind w:left="100" w:right="56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encl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CV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upp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 It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s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 I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br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mp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kills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 inc</w:t>
      </w:r>
      <w:r>
        <w:rPr>
          <w:rFonts w:ascii="Calibri" w:eastAsia="Calibri" w:hAnsi="Calibri" w:cs="Calibri"/>
          <w:spacing w:val="-1"/>
          <w:sz w:val="22"/>
          <w:szCs w:val="22"/>
        </w:rPr>
        <w:t>lud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AA17F1" w:rsidRDefault="00AA17F1">
      <w:pPr>
        <w:spacing w:before="5" w:line="180" w:lineRule="exact"/>
        <w:rPr>
          <w:sz w:val="19"/>
          <w:szCs w:val="19"/>
        </w:rPr>
      </w:pPr>
    </w:p>
    <w:p w:rsidR="001C4EFA" w:rsidRPr="002E2787" w:rsidRDefault="00FF165C" w:rsidP="002E2787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Physically fit  - </w:t>
      </w:r>
      <w:r w:rsidR="00AF1473" w:rsidRPr="002E2787">
        <w:rPr>
          <w:rFonts w:ascii="Calibri" w:eastAsia="Calibri" w:hAnsi="Calibri" w:cs="Calibri"/>
          <w:sz w:val="22"/>
          <w:szCs w:val="22"/>
        </w:rPr>
        <w:t xml:space="preserve">great at hands </w:t>
      </w:r>
      <w:r w:rsidR="00CF5534">
        <w:rPr>
          <w:rFonts w:ascii="Calibri" w:eastAsia="Calibri" w:hAnsi="Calibri" w:cs="Calibri"/>
          <w:sz w:val="22"/>
          <w:szCs w:val="22"/>
        </w:rPr>
        <w:t xml:space="preserve">on </w:t>
      </w:r>
      <w:r w:rsidR="002B2D22" w:rsidRPr="002E2787">
        <w:rPr>
          <w:rFonts w:ascii="Calibri" w:eastAsia="Calibri" w:hAnsi="Calibri" w:cs="Calibri"/>
          <w:sz w:val="22"/>
          <w:szCs w:val="22"/>
        </w:rPr>
        <w:t>tasks where</w:t>
      </w:r>
      <w:r w:rsidR="00057258" w:rsidRPr="002E2787">
        <w:rPr>
          <w:rFonts w:ascii="Calibri" w:eastAsia="Calibri" w:hAnsi="Calibri" w:cs="Calibri"/>
          <w:sz w:val="22"/>
          <w:szCs w:val="22"/>
        </w:rPr>
        <w:t xml:space="preserve"> endurance </w:t>
      </w:r>
      <w:r w:rsidR="002B2D22" w:rsidRPr="002E2787">
        <w:rPr>
          <w:rFonts w:ascii="Calibri" w:eastAsia="Calibri" w:hAnsi="Calibri" w:cs="Calibri"/>
          <w:sz w:val="22"/>
          <w:szCs w:val="22"/>
        </w:rPr>
        <w:t>is required</w:t>
      </w:r>
      <w:r w:rsidR="00CC550A" w:rsidRPr="002E2787">
        <w:rPr>
          <w:rFonts w:ascii="Calibri" w:eastAsia="Calibri" w:hAnsi="Calibri" w:cs="Calibri"/>
          <w:sz w:val="22"/>
          <w:szCs w:val="22"/>
        </w:rPr>
        <w:t xml:space="preserve"> for example;</w:t>
      </w:r>
      <w:r w:rsidR="002B2D22" w:rsidRPr="002E2787">
        <w:rPr>
          <w:rFonts w:ascii="Calibri" w:eastAsia="Calibri" w:hAnsi="Calibri" w:cs="Calibri"/>
          <w:sz w:val="22"/>
          <w:szCs w:val="22"/>
        </w:rPr>
        <w:t xml:space="preserve"> excavation of </w:t>
      </w:r>
      <w:r w:rsidR="001C4EFA" w:rsidRPr="002E2787">
        <w:rPr>
          <w:rFonts w:ascii="Calibri" w:eastAsia="Calibri" w:hAnsi="Calibri" w:cs="Calibri"/>
          <w:sz w:val="22"/>
          <w:szCs w:val="22"/>
        </w:rPr>
        <w:t xml:space="preserve">     </w:t>
      </w:r>
      <w:r w:rsidR="002B2D22" w:rsidRPr="002E2787">
        <w:rPr>
          <w:rFonts w:ascii="Calibri" w:eastAsia="Calibri" w:hAnsi="Calibri" w:cs="Calibri"/>
          <w:sz w:val="22"/>
          <w:szCs w:val="22"/>
        </w:rPr>
        <w:t xml:space="preserve">concrete </w:t>
      </w:r>
      <w:r w:rsidR="00CC550A" w:rsidRPr="002E2787">
        <w:rPr>
          <w:rFonts w:ascii="Calibri" w:eastAsia="Calibri" w:hAnsi="Calibri" w:cs="Calibri"/>
          <w:sz w:val="22"/>
          <w:szCs w:val="22"/>
        </w:rPr>
        <w:t xml:space="preserve">for a </w:t>
      </w:r>
      <w:r w:rsidR="002B2D22" w:rsidRPr="002E2787">
        <w:rPr>
          <w:rFonts w:ascii="Calibri" w:eastAsia="Calibri" w:hAnsi="Calibri" w:cs="Calibri"/>
          <w:sz w:val="22"/>
          <w:szCs w:val="22"/>
        </w:rPr>
        <w:t>driveway</w:t>
      </w:r>
      <w:r w:rsidR="00CC550A" w:rsidRPr="002E2787">
        <w:rPr>
          <w:rFonts w:ascii="Calibri" w:eastAsia="Calibri" w:hAnsi="Calibri" w:cs="Calibri"/>
          <w:sz w:val="22"/>
          <w:szCs w:val="22"/>
        </w:rPr>
        <w:t>; removal of a garage; concrete roof tiling</w:t>
      </w:r>
      <w:r w:rsidR="002B2D22" w:rsidRPr="002E2787">
        <w:rPr>
          <w:rFonts w:ascii="Calibri" w:eastAsia="Calibri" w:hAnsi="Calibri" w:cs="Calibri"/>
          <w:sz w:val="22"/>
          <w:szCs w:val="22"/>
        </w:rPr>
        <w:t>.</w:t>
      </w:r>
    </w:p>
    <w:p w:rsidR="00CC550A" w:rsidRPr="002E2787" w:rsidRDefault="00F451A0" w:rsidP="002E2787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 w:rsidRPr="002E2787">
        <w:rPr>
          <w:rFonts w:ascii="Calibri" w:eastAsia="Calibri" w:hAnsi="Calibri" w:cs="Calibri"/>
          <w:sz w:val="22"/>
          <w:szCs w:val="22"/>
        </w:rPr>
        <w:t>F</w:t>
      </w:r>
      <w:r w:rsidR="00CC550A" w:rsidRPr="002E2787">
        <w:rPr>
          <w:rFonts w:ascii="Calibri" w:eastAsia="Calibri" w:hAnsi="Calibri" w:cs="Calibri"/>
          <w:sz w:val="22"/>
          <w:szCs w:val="22"/>
        </w:rPr>
        <w:t>ast-paced</w:t>
      </w:r>
      <w:r w:rsidR="00CC550A"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CC550A" w:rsidRPr="002E2787">
        <w:rPr>
          <w:rFonts w:ascii="Calibri" w:eastAsia="Calibri" w:hAnsi="Calibri" w:cs="Calibri"/>
          <w:sz w:val="22"/>
          <w:szCs w:val="22"/>
        </w:rPr>
        <w:t xml:space="preserve">– ability to handle large workloads </w:t>
      </w:r>
      <w:r w:rsidR="00A6505E" w:rsidRPr="002E2787">
        <w:rPr>
          <w:rFonts w:ascii="Calibri" w:eastAsia="Calibri" w:hAnsi="Calibri" w:cs="Calibri"/>
          <w:sz w:val="22"/>
          <w:szCs w:val="22"/>
        </w:rPr>
        <w:t>in</w:t>
      </w:r>
      <w:r w:rsidR="0067478C" w:rsidRPr="002E2787">
        <w:rPr>
          <w:rFonts w:ascii="Calibri" w:eastAsia="Calibri" w:hAnsi="Calibri" w:cs="Calibri"/>
          <w:sz w:val="22"/>
          <w:szCs w:val="22"/>
        </w:rPr>
        <w:t xml:space="preserve"> </w:t>
      </w:r>
      <w:r w:rsidR="00CC550A" w:rsidRPr="002E2787">
        <w:rPr>
          <w:rFonts w:ascii="Calibri" w:eastAsia="Calibri" w:hAnsi="Calibri" w:cs="Calibri"/>
          <w:sz w:val="22"/>
          <w:szCs w:val="22"/>
        </w:rPr>
        <w:t>stressful</w:t>
      </w:r>
      <w:r w:rsidRPr="002E2787">
        <w:rPr>
          <w:rFonts w:ascii="Calibri" w:eastAsia="Calibri" w:hAnsi="Calibri" w:cs="Calibri"/>
          <w:sz w:val="22"/>
          <w:szCs w:val="22"/>
        </w:rPr>
        <w:t xml:space="preserve"> environments</w:t>
      </w:r>
      <w:r w:rsidR="00CC550A" w:rsidRPr="002E2787">
        <w:rPr>
          <w:rFonts w:ascii="Calibri" w:eastAsia="Calibri" w:hAnsi="Calibri" w:cs="Calibri"/>
          <w:sz w:val="22"/>
          <w:szCs w:val="22"/>
        </w:rPr>
        <w:t>.</w:t>
      </w:r>
    </w:p>
    <w:p w:rsidR="00AA17F1" w:rsidRPr="002E2787" w:rsidRDefault="00A10F6F" w:rsidP="002E2787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 w:rsidRPr="002E2787">
        <w:rPr>
          <w:rFonts w:ascii="Calibri" w:eastAsia="Calibri" w:hAnsi="Calibri" w:cs="Calibri"/>
          <w:sz w:val="22"/>
          <w:szCs w:val="22"/>
        </w:rPr>
        <w:t>Str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2E2787">
        <w:rPr>
          <w:rFonts w:ascii="Calibri" w:eastAsia="Calibri" w:hAnsi="Calibri" w:cs="Calibri"/>
          <w:sz w:val="22"/>
          <w:szCs w:val="22"/>
        </w:rPr>
        <w:t>g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o</w:t>
      </w:r>
      <w:r w:rsidRPr="002E2787">
        <w:rPr>
          <w:rFonts w:ascii="Calibri" w:eastAsia="Calibri" w:hAnsi="Calibri" w:cs="Calibri"/>
          <w:sz w:val="22"/>
          <w:szCs w:val="22"/>
        </w:rPr>
        <w:t>r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g</w:t>
      </w:r>
      <w:r w:rsidRPr="002E2787">
        <w:rPr>
          <w:rFonts w:ascii="Calibri" w:eastAsia="Calibri" w:hAnsi="Calibri" w:cs="Calibri"/>
          <w:sz w:val="22"/>
          <w:szCs w:val="22"/>
        </w:rPr>
        <w:t>a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2E2787">
        <w:rPr>
          <w:rFonts w:ascii="Calibri" w:eastAsia="Calibri" w:hAnsi="Calibri" w:cs="Calibri"/>
          <w:sz w:val="22"/>
          <w:szCs w:val="22"/>
        </w:rPr>
        <w:t>i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z</w:t>
      </w:r>
      <w:r w:rsidRPr="002E2787">
        <w:rPr>
          <w:rFonts w:ascii="Calibri" w:eastAsia="Calibri" w:hAnsi="Calibri" w:cs="Calibri"/>
          <w:sz w:val="22"/>
          <w:szCs w:val="22"/>
        </w:rPr>
        <w:t>ati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n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2E2787">
        <w:rPr>
          <w:rFonts w:ascii="Calibri" w:eastAsia="Calibri" w:hAnsi="Calibri" w:cs="Calibri"/>
          <w:sz w:val="22"/>
          <w:szCs w:val="22"/>
        </w:rPr>
        <w:t>kills</w:t>
      </w:r>
      <w:r w:rsidRPr="002E2787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–</w:t>
      </w:r>
      <w:r w:rsidRPr="002E2787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r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g</w:t>
      </w:r>
      <w:r w:rsidRPr="002E2787">
        <w:rPr>
          <w:rFonts w:ascii="Calibri" w:eastAsia="Calibri" w:hAnsi="Calibri" w:cs="Calibri"/>
          <w:sz w:val="22"/>
          <w:szCs w:val="22"/>
        </w:rPr>
        <w:t>a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2E2787">
        <w:rPr>
          <w:rFonts w:ascii="Calibri" w:eastAsia="Calibri" w:hAnsi="Calibri" w:cs="Calibri"/>
          <w:sz w:val="22"/>
          <w:szCs w:val="22"/>
        </w:rPr>
        <w:t>isi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2E2787">
        <w:rPr>
          <w:rFonts w:ascii="Calibri" w:eastAsia="Calibri" w:hAnsi="Calibri" w:cs="Calibri"/>
          <w:sz w:val="22"/>
          <w:szCs w:val="22"/>
        </w:rPr>
        <w:t>g</w:t>
      </w:r>
      <w:proofErr w:type="spellEnd"/>
      <w:r w:rsidRPr="002E2787">
        <w:rPr>
          <w:rFonts w:ascii="Calibri" w:eastAsia="Calibri" w:hAnsi="Calibri" w:cs="Calibri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m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2E2787">
        <w:rPr>
          <w:rFonts w:ascii="Calibri" w:eastAsia="Calibri" w:hAnsi="Calibri" w:cs="Calibri"/>
          <w:sz w:val="22"/>
          <w:szCs w:val="22"/>
        </w:rPr>
        <w:t>self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and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 w:rsidRPr="002E2787">
        <w:rPr>
          <w:rFonts w:ascii="Calibri" w:eastAsia="Calibri" w:hAnsi="Calibri" w:cs="Calibri"/>
          <w:sz w:val="22"/>
          <w:szCs w:val="22"/>
        </w:rPr>
        <w:t>y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2E2787">
        <w:rPr>
          <w:rFonts w:ascii="Calibri" w:eastAsia="Calibri" w:hAnsi="Calibri" w:cs="Calibri"/>
          <w:sz w:val="22"/>
          <w:szCs w:val="22"/>
        </w:rPr>
        <w:t>tu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2E2787">
        <w:rPr>
          <w:rFonts w:ascii="Calibri" w:eastAsia="Calibri" w:hAnsi="Calibri" w:cs="Calibri"/>
          <w:sz w:val="22"/>
          <w:szCs w:val="22"/>
        </w:rPr>
        <w:t>y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ug</w:t>
      </w:r>
      <w:r w:rsidRPr="002E2787">
        <w:rPr>
          <w:rFonts w:ascii="Calibri" w:eastAsia="Calibri" w:hAnsi="Calibri" w:cs="Calibri"/>
          <w:sz w:val="22"/>
          <w:szCs w:val="22"/>
        </w:rPr>
        <w:t>h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fil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in</w:t>
      </w:r>
      <w:r w:rsidRPr="002E2787">
        <w:rPr>
          <w:rFonts w:ascii="Calibri" w:eastAsia="Calibri" w:hAnsi="Calibri" w:cs="Calibri"/>
          <w:sz w:val="22"/>
          <w:szCs w:val="22"/>
        </w:rPr>
        <w:t>g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and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2E2787">
        <w:rPr>
          <w:rFonts w:ascii="Calibri" w:eastAsia="Calibri" w:hAnsi="Calibri" w:cs="Calibri"/>
          <w:sz w:val="22"/>
          <w:szCs w:val="22"/>
        </w:rPr>
        <w:t>i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2E2787">
        <w:rPr>
          <w:rFonts w:ascii="Calibri" w:eastAsia="Calibri" w:hAnsi="Calibri" w:cs="Calibri"/>
          <w:sz w:val="22"/>
          <w:szCs w:val="22"/>
        </w:rPr>
        <w:t>y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wo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2E2787">
        <w:rPr>
          <w:rFonts w:ascii="Calibri" w:eastAsia="Calibri" w:hAnsi="Calibri" w:cs="Calibri"/>
          <w:sz w:val="22"/>
          <w:szCs w:val="22"/>
        </w:rPr>
        <w:t>k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2E2787">
        <w:rPr>
          <w:rFonts w:ascii="Calibri" w:eastAsia="Calibri" w:hAnsi="Calibri" w:cs="Calibri"/>
          <w:sz w:val="22"/>
          <w:szCs w:val="22"/>
        </w:rPr>
        <w:t>a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2E2787">
        <w:rPr>
          <w:rFonts w:ascii="Calibri" w:eastAsia="Calibri" w:hAnsi="Calibri" w:cs="Calibri"/>
          <w:sz w:val="22"/>
          <w:szCs w:val="22"/>
        </w:rPr>
        <w:t>its</w:t>
      </w:r>
      <w:r w:rsidR="002B2D22" w:rsidRPr="002E2787">
        <w:rPr>
          <w:rFonts w:ascii="Calibri" w:eastAsia="Calibri" w:hAnsi="Calibri" w:cs="Calibri"/>
          <w:sz w:val="22"/>
          <w:szCs w:val="22"/>
        </w:rPr>
        <w:t>.</w:t>
      </w:r>
    </w:p>
    <w:p w:rsidR="00AA17F1" w:rsidRPr="002E2787" w:rsidRDefault="00A10F6F" w:rsidP="002E2787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 w:rsidRPr="002E2787">
        <w:rPr>
          <w:rFonts w:ascii="Calibri" w:eastAsia="Calibri" w:hAnsi="Calibri" w:cs="Calibri"/>
          <w:sz w:val="22"/>
          <w:szCs w:val="22"/>
        </w:rPr>
        <w:t>C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2E2787">
        <w:rPr>
          <w:rFonts w:ascii="Calibri" w:eastAsia="Calibri" w:hAnsi="Calibri" w:cs="Calibri"/>
          <w:sz w:val="22"/>
          <w:szCs w:val="22"/>
        </w:rPr>
        <w:t>st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2E2787">
        <w:rPr>
          <w:rFonts w:ascii="Calibri" w:eastAsia="Calibri" w:hAnsi="Calibri" w:cs="Calibri"/>
          <w:sz w:val="22"/>
          <w:szCs w:val="22"/>
        </w:rPr>
        <w:t>er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s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2E2787">
        <w:rPr>
          <w:rFonts w:ascii="Calibri" w:eastAsia="Calibri" w:hAnsi="Calibri" w:cs="Calibri"/>
          <w:sz w:val="22"/>
          <w:szCs w:val="22"/>
        </w:rPr>
        <w:t>ice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–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effe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c</w:t>
      </w:r>
      <w:r w:rsidRPr="002E2787">
        <w:rPr>
          <w:rFonts w:ascii="Calibri" w:eastAsia="Calibri" w:hAnsi="Calibri" w:cs="Calibri"/>
          <w:sz w:val="22"/>
          <w:szCs w:val="22"/>
        </w:rPr>
        <w:t>ti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v</w:t>
      </w:r>
      <w:r w:rsidRPr="002E2787">
        <w:rPr>
          <w:rFonts w:ascii="Calibri" w:eastAsia="Calibri" w:hAnsi="Calibri" w:cs="Calibri"/>
          <w:sz w:val="22"/>
          <w:szCs w:val="22"/>
        </w:rPr>
        <w:t>e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v</w:t>
      </w:r>
      <w:r w:rsidRPr="002E2787">
        <w:rPr>
          <w:rFonts w:ascii="Calibri" w:eastAsia="Calibri" w:hAnsi="Calibri" w:cs="Calibri"/>
          <w:sz w:val="22"/>
          <w:szCs w:val="22"/>
        </w:rPr>
        <w:t>erb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2E2787">
        <w:rPr>
          <w:rFonts w:ascii="Calibri" w:eastAsia="Calibri" w:hAnsi="Calibri" w:cs="Calibri"/>
          <w:sz w:val="22"/>
          <w:szCs w:val="22"/>
        </w:rPr>
        <w:t>l a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2E2787">
        <w:rPr>
          <w:rFonts w:ascii="Calibri" w:eastAsia="Calibri" w:hAnsi="Calibri" w:cs="Calibri"/>
          <w:sz w:val="22"/>
          <w:szCs w:val="22"/>
        </w:rPr>
        <w:t>d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w</w:t>
      </w:r>
      <w:r w:rsidRPr="002E2787">
        <w:rPr>
          <w:rFonts w:ascii="Calibri" w:eastAsia="Calibri" w:hAnsi="Calibri" w:cs="Calibri"/>
          <w:sz w:val="22"/>
          <w:szCs w:val="22"/>
        </w:rPr>
        <w:t>r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2E2787">
        <w:rPr>
          <w:rFonts w:ascii="Calibri" w:eastAsia="Calibri" w:hAnsi="Calibri" w:cs="Calibri"/>
          <w:sz w:val="22"/>
          <w:szCs w:val="22"/>
        </w:rPr>
        <w:t>ti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2E2787">
        <w:rPr>
          <w:rFonts w:ascii="Calibri" w:eastAsia="Calibri" w:hAnsi="Calibri" w:cs="Calibri"/>
          <w:sz w:val="22"/>
          <w:szCs w:val="22"/>
        </w:rPr>
        <w:t>g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c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ommun</w:t>
      </w:r>
      <w:r w:rsidRPr="002E2787">
        <w:rPr>
          <w:rFonts w:ascii="Calibri" w:eastAsia="Calibri" w:hAnsi="Calibri" w:cs="Calibri"/>
          <w:sz w:val="22"/>
          <w:szCs w:val="22"/>
        </w:rPr>
        <w:t>icati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n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w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2E2787">
        <w:rPr>
          <w:rFonts w:ascii="Calibri" w:eastAsia="Calibri" w:hAnsi="Calibri" w:cs="Calibri"/>
          <w:sz w:val="22"/>
          <w:szCs w:val="22"/>
        </w:rPr>
        <w:t>th a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wide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ra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g</w:t>
      </w:r>
      <w:r w:rsidRPr="002E2787">
        <w:rPr>
          <w:rFonts w:ascii="Calibri" w:eastAsia="Calibri" w:hAnsi="Calibri" w:cs="Calibri"/>
          <w:sz w:val="22"/>
          <w:szCs w:val="22"/>
        </w:rPr>
        <w:t>e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 w:rsidRPr="002E2787">
        <w:rPr>
          <w:rFonts w:ascii="Calibri" w:eastAsia="Calibri" w:hAnsi="Calibri" w:cs="Calibri"/>
          <w:sz w:val="22"/>
          <w:szCs w:val="22"/>
        </w:rPr>
        <w:t>f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pe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l</w:t>
      </w:r>
      <w:r w:rsidRPr="002E2787">
        <w:rPr>
          <w:rFonts w:ascii="Calibri" w:eastAsia="Calibri" w:hAnsi="Calibri" w:cs="Calibri"/>
          <w:sz w:val="22"/>
          <w:szCs w:val="22"/>
        </w:rPr>
        <w:t>e</w:t>
      </w:r>
      <w:r w:rsidR="002B2D22" w:rsidRPr="002E2787">
        <w:rPr>
          <w:rFonts w:ascii="Calibri" w:eastAsia="Calibri" w:hAnsi="Calibri" w:cs="Calibri"/>
          <w:sz w:val="22"/>
          <w:szCs w:val="22"/>
        </w:rPr>
        <w:t>.</w:t>
      </w:r>
    </w:p>
    <w:p w:rsidR="00AA17F1" w:rsidRPr="002E2787" w:rsidRDefault="00A10F6F" w:rsidP="002E2787">
      <w:pPr>
        <w:pStyle w:val="ListParagraph"/>
        <w:numPr>
          <w:ilvl w:val="0"/>
          <w:numId w:val="4"/>
        </w:numPr>
        <w:spacing w:line="260" w:lineRule="exact"/>
        <w:rPr>
          <w:rFonts w:ascii="Calibri" w:eastAsia="Calibri" w:hAnsi="Calibri" w:cs="Calibri"/>
          <w:sz w:val="22"/>
          <w:szCs w:val="22"/>
        </w:rPr>
      </w:pPr>
      <w:r w:rsidRPr="002E2787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ti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2E2787">
        <w:rPr>
          <w:rFonts w:ascii="Calibri" w:eastAsia="Calibri" w:hAnsi="Calibri" w:cs="Calibri"/>
          <w:sz w:val="22"/>
          <w:szCs w:val="22"/>
        </w:rPr>
        <w:t>ti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n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and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ded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2E2787">
        <w:rPr>
          <w:rFonts w:ascii="Calibri" w:eastAsia="Calibri" w:hAnsi="Calibri" w:cs="Calibri"/>
          <w:sz w:val="22"/>
          <w:szCs w:val="22"/>
        </w:rPr>
        <w:t>cat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n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–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self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-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ti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2E2787">
        <w:rPr>
          <w:rFonts w:ascii="Calibri" w:eastAsia="Calibri" w:hAnsi="Calibri" w:cs="Calibri"/>
          <w:sz w:val="22"/>
          <w:szCs w:val="22"/>
        </w:rPr>
        <w:t>t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E2787">
        <w:rPr>
          <w:rFonts w:ascii="Calibri" w:eastAsia="Calibri" w:hAnsi="Calibri" w:cs="Calibri"/>
          <w:sz w:val="22"/>
          <w:szCs w:val="22"/>
        </w:rPr>
        <w:t>d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to ac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2E2787">
        <w:rPr>
          <w:rFonts w:ascii="Calibri" w:eastAsia="Calibri" w:hAnsi="Calibri" w:cs="Calibri"/>
          <w:sz w:val="22"/>
          <w:szCs w:val="22"/>
        </w:rPr>
        <w:t>i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2E2787">
        <w:rPr>
          <w:rFonts w:ascii="Calibri" w:eastAsia="Calibri" w:hAnsi="Calibri" w:cs="Calibri"/>
          <w:sz w:val="22"/>
          <w:szCs w:val="22"/>
        </w:rPr>
        <w:t>e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w</w:t>
      </w:r>
      <w:r w:rsidRPr="002E2787">
        <w:rPr>
          <w:rFonts w:ascii="Calibri" w:eastAsia="Calibri" w:hAnsi="Calibri" w:cs="Calibri"/>
          <w:sz w:val="22"/>
          <w:szCs w:val="22"/>
        </w:rPr>
        <w:t>ell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a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2E2787">
        <w:rPr>
          <w:rFonts w:ascii="Calibri" w:eastAsia="Calibri" w:hAnsi="Calibri" w:cs="Calibri"/>
          <w:sz w:val="22"/>
          <w:szCs w:val="22"/>
        </w:rPr>
        <w:t>d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to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s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2E2787">
        <w:rPr>
          <w:rFonts w:ascii="Calibri" w:eastAsia="Calibri" w:hAnsi="Calibri" w:cs="Calibri"/>
          <w:sz w:val="22"/>
          <w:szCs w:val="22"/>
        </w:rPr>
        <w:t>e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a q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2E2787">
        <w:rPr>
          <w:rFonts w:ascii="Calibri" w:eastAsia="Calibri" w:hAnsi="Calibri" w:cs="Calibri"/>
          <w:sz w:val="22"/>
          <w:szCs w:val="22"/>
        </w:rPr>
        <w:t>al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2E2787">
        <w:rPr>
          <w:rFonts w:ascii="Calibri" w:eastAsia="Calibri" w:hAnsi="Calibri" w:cs="Calibri"/>
          <w:sz w:val="22"/>
          <w:szCs w:val="22"/>
        </w:rPr>
        <w:t>y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>j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b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d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2E2787">
        <w:rPr>
          <w:rFonts w:ascii="Calibri" w:eastAsia="Calibri" w:hAnsi="Calibri" w:cs="Calibri"/>
          <w:sz w:val="22"/>
          <w:szCs w:val="22"/>
        </w:rPr>
        <w:t>e</w:t>
      </w:r>
    </w:p>
    <w:p w:rsidR="00AA17F1" w:rsidRPr="002E2787" w:rsidRDefault="00A10F6F" w:rsidP="002E2787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 w:rsidRPr="002E2787">
        <w:rPr>
          <w:rFonts w:ascii="Calibri" w:eastAsia="Calibri" w:hAnsi="Calibri" w:cs="Calibri"/>
          <w:sz w:val="22"/>
          <w:szCs w:val="22"/>
        </w:rPr>
        <w:t>T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2E2787">
        <w:rPr>
          <w:rFonts w:ascii="Calibri" w:eastAsia="Calibri" w:hAnsi="Calibri" w:cs="Calibri"/>
          <w:sz w:val="22"/>
          <w:szCs w:val="22"/>
        </w:rPr>
        <w:t>m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P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l</w:t>
      </w:r>
      <w:r w:rsidRPr="002E2787">
        <w:rPr>
          <w:rFonts w:ascii="Calibri" w:eastAsia="Calibri" w:hAnsi="Calibri" w:cs="Calibri"/>
          <w:sz w:val="22"/>
          <w:szCs w:val="22"/>
        </w:rPr>
        <w:t>ay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E2787">
        <w:rPr>
          <w:rFonts w:ascii="Calibri" w:eastAsia="Calibri" w:hAnsi="Calibri" w:cs="Calibri"/>
          <w:sz w:val="22"/>
          <w:szCs w:val="22"/>
        </w:rPr>
        <w:t>r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–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2E2787">
        <w:rPr>
          <w:rFonts w:ascii="Calibri" w:eastAsia="Calibri" w:hAnsi="Calibri" w:cs="Calibri"/>
          <w:sz w:val="22"/>
          <w:szCs w:val="22"/>
        </w:rPr>
        <w:t>’t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l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2E2787">
        <w:rPr>
          <w:rFonts w:ascii="Calibri" w:eastAsia="Calibri" w:hAnsi="Calibri" w:cs="Calibri"/>
          <w:sz w:val="22"/>
          <w:szCs w:val="22"/>
        </w:rPr>
        <w:t>ke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to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let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thers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d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wn and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like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 w:rsidRPr="002E2787">
        <w:rPr>
          <w:rFonts w:ascii="Calibri" w:eastAsia="Calibri" w:hAnsi="Calibri" w:cs="Calibri"/>
          <w:sz w:val="22"/>
          <w:szCs w:val="22"/>
        </w:rPr>
        <w:t>o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take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a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leade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2E2787">
        <w:rPr>
          <w:rFonts w:ascii="Calibri" w:eastAsia="Calibri" w:hAnsi="Calibri" w:cs="Calibri"/>
          <w:sz w:val="22"/>
          <w:szCs w:val="22"/>
        </w:rPr>
        <w:t>sh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2E2787">
        <w:rPr>
          <w:rFonts w:ascii="Calibri" w:eastAsia="Calibri" w:hAnsi="Calibri" w:cs="Calibri"/>
          <w:sz w:val="22"/>
          <w:szCs w:val="22"/>
        </w:rPr>
        <w:t>p r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l</w:t>
      </w:r>
      <w:r w:rsidRPr="002E2787">
        <w:rPr>
          <w:rFonts w:ascii="Calibri" w:eastAsia="Calibri" w:hAnsi="Calibri" w:cs="Calibri"/>
          <w:sz w:val="22"/>
          <w:szCs w:val="22"/>
        </w:rPr>
        <w:t>e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in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p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je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2E2787">
        <w:rPr>
          <w:rFonts w:ascii="Calibri" w:eastAsia="Calibri" w:hAnsi="Calibri" w:cs="Calibri"/>
          <w:sz w:val="22"/>
          <w:szCs w:val="22"/>
        </w:rPr>
        <w:t>t</w:t>
      </w:r>
      <w:r w:rsidR="00251639" w:rsidRPr="002E2787">
        <w:rPr>
          <w:rFonts w:ascii="Calibri" w:eastAsia="Calibri" w:hAnsi="Calibri" w:cs="Calibri"/>
          <w:sz w:val="22"/>
          <w:szCs w:val="22"/>
        </w:rPr>
        <w:t xml:space="preserve"> a</w:t>
      </w:r>
      <w:r w:rsidRPr="002E2787">
        <w:rPr>
          <w:rFonts w:ascii="Calibri" w:eastAsia="Calibri" w:hAnsi="Calibri" w:cs="Calibri"/>
          <w:sz w:val="22"/>
          <w:szCs w:val="22"/>
        </w:rPr>
        <w:t>ssi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gn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2E2787">
        <w:rPr>
          <w:rFonts w:ascii="Calibri" w:eastAsia="Calibri" w:hAnsi="Calibri" w:cs="Calibri"/>
          <w:sz w:val="22"/>
          <w:szCs w:val="22"/>
        </w:rPr>
        <w:t>ents</w:t>
      </w:r>
      <w:r w:rsidR="00251639" w:rsidRPr="002E2787">
        <w:rPr>
          <w:rFonts w:ascii="Calibri" w:eastAsia="Calibri" w:hAnsi="Calibri" w:cs="Calibri"/>
          <w:sz w:val="22"/>
          <w:szCs w:val="22"/>
        </w:rPr>
        <w:t>.</w:t>
      </w:r>
    </w:p>
    <w:p w:rsidR="00AA17F1" w:rsidRPr="002E2787" w:rsidRDefault="00A10F6F" w:rsidP="002E2787">
      <w:pPr>
        <w:pStyle w:val="ListParagraph"/>
        <w:numPr>
          <w:ilvl w:val="0"/>
          <w:numId w:val="4"/>
        </w:numPr>
        <w:spacing w:before="1"/>
        <w:rPr>
          <w:rFonts w:ascii="Calibri" w:eastAsia="Calibri" w:hAnsi="Calibri" w:cs="Calibri"/>
          <w:sz w:val="22"/>
          <w:szCs w:val="22"/>
        </w:rPr>
      </w:pPr>
      <w:r w:rsidRPr="002E2787">
        <w:rPr>
          <w:rFonts w:ascii="Calibri" w:eastAsia="Calibri" w:hAnsi="Calibri" w:cs="Calibri"/>
          <w:sz w:val="22"/>
          <w:szCs w:val="22"/>
        </w:rPr>
        <w:t>G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oo</w:t>
      </w:r>
      <w:r w:rsidRPr="002E2787">
        <w:rPr>
          <w:rFonts w:ascii="Calibri" w:eastAsia="Calibri" w:hAnsi="Calibri" w:cs="Calibri"/>
          <w:sz w:val="22"/>
          <w:szCs w:val="22"/>
        </w:rPr>
        <w:t>d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s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2E2787">
        <w:rPr>
          <w:rFonts w:ascii="Calibri" w:eastAsia="Calibri" w:hAnsi="Calibri" w:cs="Calibri"/>
          <w:sz w:val="22"/>
          <w:szCs w:val="22"/>
        </w:rPr>
        <w:t>se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f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h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um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r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–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g</w:t>
      </w:r>
      <w:r w:rsidRPr="002E2787">
        <w:rPr>
          <w:rFonts w:ascii="Calibri" w:eastAsia="Calibri" w:hAnsi="Calibri" w:cs="Calibri"/>
          <w:sz w:val="22"/>
          <w:szCs w:val="22"/>
        </w:rPr>
        <w:t>e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t</w:t>
      </w:r>
      <w:r w:rsidRPr="002E2787">
        <w:rPr>
          <w:rFonts w:ascii="Calibri" w:eastAsia="Calibri" w:hAnsi="Calibri" w:cs="Calibri"/>
          <w:sz w:val="22"/>
          <w:szCs w:val="22"/>
        </w:rPr>
        <w:t xml:space="preserve">s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n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with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thers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w</w:t>
      </w:r>
      <w:r w:rsidRPr="002E2787">
        <w:rPr>
          <w:rFonts w:ascii="Calibri" w:eastAsia="Calibri" w:hAnsi="Calibri" w:cs="Calibri"/>
          <w:sz w:val="22"/>
          <w:szCs w:val="22"/>
        </w:rPr>
        <w:t>ell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a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2E2787">
        <w:rPr>
          <w:rFonts w:ascii="Calibri" w:eastAsia="Calibri" w:hAnsi="Calibri" w:cs="Calibri"/>
          <w:sz w:val="22"/>
          <w:szCs w:val="22"/>
        </w:rPr>
        <w:t>d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en</w:t>
      </w:r>
      <w:r w:rsidRPr="002E2787">
        <w:rPr>
          <w:rFonts w:ascii="Calibri" w:eastAsia="Calibri" w:hAnsi="Calibri" w:cs="Calibri"/>
          <w:sz w:val="22"/>
          <w:szCs w:val="22"/>
        </w:rPr>
        <w:t>j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y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c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2E2787">
        <w:rPr>
          <w:rFonts w:ascii="Calibri" w:eastAsia="Calibri" w:hAnsi="Calibri" w:cs="Calibri"/>
          <w:sz w:val="22"/>
          <w:szCs w:val="22"/>
        </w:rPr>
        <w:t>e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2E2787">
        <w:rPr>
          <w:rFonts w:ascii="Calibri" w:eastAsia="Calibri" w:hAnsi="Calibri" w:cs="Calibri"/>
          <w:sz w:val="22"/>
          <w:szCs w:val="22"/>
        </w:rPr>
        <w:t>y</w:t>
      </w:r>
      <w:r w:rsidR="002B2D22" w:rsidRPr="002E2787">
        <w:rPr>
          <w:rFonts w:ascii="Calibri" w:eastAsia="Calibri" w:hAnsi="Calibri" w:cs="Calibri"/>
          <w:sz w:val="22"/>
          <w:szCs w:val="22"/>
        </w:rPr>
        <w:t>.</w:t>
      </w:r>
    </w:p>
    <w:p w:rsidR="00AA17F1" w:rsidRPr="002E2787" w:rsidRDefault="00A10F6F" w:rsidP="002E2787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 w:rsidRPr="002E2787">
        <w:rPr>
          <w:rFonts w:ascii="Calibri" w:eastAsia="Calibri" w:hAnsi="Calibri" w:cs="Calibri"/>
          <w:sz w:val="22"/>
          <w:szCs w:val="22"/>
        </w:rPr>
        <w:t>Ent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hu</w:t>
      </w:r>
      <w:r w:rsidRPr="002E2787">
        <w:rPr>
          <w:rFonts w:ascii="Calibri" w:eastAsia="Calibri" w:hAnsi="Calibri" w:cs="Calibri"/>
          <w:sz w:val="22"/>
          <w:szCs w:val="22"/>
        </w:rPr>
        <w:t>siastic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–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p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s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2E2787">
        <w:rPr>
          <w:rFonts w:ascii="Calibri" w:eastAsia="Calibri" w:hAnsi="Calibri" w:cs="Calibri"/>
          <w:sz w:val="22"/>
          <w:szCs w:val="22"/>
        </w:rPr>
        <w:t>ti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v</w:t>
      </w:r>
      <w:r w:rsidRPr="002E2787">
        <w:rPr>
          <w:rFonts w:ascii="Calibri" w:eastAsia="Calibri" w:hAnsi="Calibri" w:cs="Calibri"/>
          <w:sz w:val="22"/>
          <w:szCs w:val="22"/>
        </w:rPr>
        <w:t>e,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>k</w:t>
      </w:r>
      <w:r w:rsidRPr="002E2787">
        <w:rPr>
          <w:rFonts w:ascii="Calibri" w:eastAsia="Calibri" w:hAnsi="Calibri" w:cs="Calibri"/>
          <w:sz w:val="22"/>
          <w:szCs w:val="22"/>
        </w:rPr>
        <w:t>e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2E2787">
        <w:rPr>
          <w:rFonts w:ascii="Calibri" w:eastAsia="Calibri" w:hAnsi="Calibri" w:cs="Calibri"/>
          <w:sz w:val="22"/>
          <w:szCs w:val="22"/>
        </w:rPr>
        <w:t>n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2E2787">
        <w:rPr>
          <w:rFonts w:ascii="Calibri" w:eastAsia="Calibri" w:hAnsi="Calibri" w:cs="Calibri"/>
          <w:sz w:val="22"/>
          <w:szCs w:val="22"/>
        </w:rPr>
        <w:t>o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>l</w:t>
      </w:r>
      <w:r w:rsidRPr="002E2787">
        <w:rPr>
          <w:rFonts w:ascii="Calibri" w:eastAsia="Calibri" w:hAnsi="Calibri" w:cs="Calibri"/>
          <w:sz w:val="22"/>
          <w:szCs w:val="22"/>
        </w:rPr>
        <w:t>earn and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li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>k</w:t>
      </w:r>
      <w:r w:rsidRPr="002E2787">
        <w:rPr>
          <w:rFonts w:ascii="Calibri" w:eastAsia="Calibri" w:hAnsi="Calibri" w:cs="Calibri"/>
          <w:sz w:val="22"/>
          <w:szCs w:val="22"/>
        </w:rPr>
        <w:t>es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2E2787">
        <w:rPr>
          <w:rFonts w:ascii="Calibri" w:eastAsia="Calibri" w:hAnsi="Calibri" w:cs="Calibri"/>
          <w:sz w:val="22"/>
          <w:szCs w:val="22"/>
        </w:rPr>
        <w:t>o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w</w:t>
      </w:r>
      <w:r w:rsidRPr="002E2787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2E2787">
        <w:rPr>
          <w:rFonts w:ascii="Calibri" w:eastAsia="Calibri" w:hAnsi="Calibri" w:cs="Calibri"/>
          <w:sz w:val="22"/>
          <w:szCs w:val="22"/>
        </w:rPr>
        <w:t>k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w</w:t>
      </w:r>
      <w:r w:rsidRPr="002E2787">
        <w:rPr>
          <w:rFonts w:ascii="Calibri" w:eastAsia="Calibri" w:hAnsi="Calibri" w:cs="Calibri"/>
          <w:sz w:val="22"/>
          <w:szCs w:val="22"/>
        </w:rPr>
        <w:t>ith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thers</w:t>
      </w:r>
      <w:r w:rsidR="002B2D22" w:rsidRPr="002E2787">
        <w:rPr>
          <w:rFonts w:ascii="Calibri" w:eastAsia="Calibri" w:hAnsi="Calibri" w:cs="Calibri"/>
          <w:sz w:val="22"/>
          <w:szCs w:val="22"/>
        </w:rPr>
        <w:t>.</w:t>
      </w:r>
    </w:p>
    <w:p w:rsidR="00AA17F1" w:rsidRDefault="00AA17F1">
      <w:pPr>
        <w:spacing w:before="7" w:line="260" w:lineRule="exact"/>
        <w:rPr>
          <w:sz w:val="26"/>
          <w:szCs w:val="26"/>
        </w:rPr>
      </w:pPr>
    </w:p>
    <w:p w:rsidR="00AA17F1" w:rsidRDefault="00A10F6F">
      <w:pPr>
        <w:spacing w:line="276" w:lineRule="auto"/>
        <w:ind w:left="100" w:right="6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elie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>, per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ec</w:t>
      </w:r>
      <w:r>
        <w:rPr>
          <w:rFonts w:ascii="Calibri" w:eastAsia="Calibri" w:hAnsi="Calibri" w:cs="Calibri"/>
          <w:sz w:val="22"/>
          <w:szCs w:val="22"/>
        </w:rPr>
        <w:t>essary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ills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ef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ren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ell </w:t>
      </w:r>
      <w:r>
        <w:rPr>
          <w:rFonts w:ascii="Calibri" w:eastAsia="Calibri" w:hAnsi="Calibri" w:cs="Calibri"/>
          <w:spacing w:val="1"/>
          <w:sz w:val="22"/>
          <w:szCs w:val="22"/>
        </w:rPr>
        <w:t>yo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that I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epen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hard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easy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ith.</w:t>
      </w:r>
      <w:r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a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llen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 rea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areer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call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 f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el </w:t>
      </w:r>
      <w:r w:rsidR="00251639">
        <w:rPr>
          <w:rFonts w:ascii="Calibri" w:eastAsia="Calibri" w:hAnsi="Calibri" w:cs="Calibri"/>
          <w:spacing w:val="-1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251639">
        <w:rPr>
          <w:rFonts w:ascii="Calibri" w:eastAsia="Calibri" w:hAnsi="Calibri" w:cs="Calibri"/>
          <w:sz w:val="22"/>
          <w:szCs w:val="22"/>
        </w:rPr>
        <w:t>skills in working as a team.</w:t>
      </w:r>
    </w:p>
    <w:p w:rsidR="00AA17F1" w:rsidRDefault="00AA17F1">
      <w:pPr>
        <w:spacing w:before="7" w:line="180" w:lineRule="exact"/>
        <w:rPr>
          <w:sz w:val="19"/>
          <w:szCs w:val="19"/>
        </w:rPr>
      </w:pPr>
    </w:p>
    <w:p w:rsidR="00AA17F1" w:rsidRDefault="00A10F6F">
      <w:pPr>
        <w:spacing w:line="277" w:lineRule="auto"/>
        <w:ind w:left="100" w:right="19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 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enj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having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opp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ith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4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y skills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benef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251639">
        <w:rPr>
          <w:rFonts w:ascii="Calibri" w:eastAsia="Calibri" w:hAnsi="Calibri" w:cs="Calibri"/>
          <w:spacing w:val="1"/>
          <w:sz w:val="22"/>
          <w:szCs w:val="22"/>
        </w:rPr>
        <w:t>organization</w:t>
      </w:r>
      <w:r w:rsidR="00251639">
        <w:rPr>
          <w:rFonts w:ascii="Calibri" w:eastAsia="Calibri" w:hAnsi="Calibri" w:cs="Calibri"/>
          <w:sz w:val="22"/>
          <w:szCs w:val="22"/>
        </w:rPr>
        <w:t>.</w:t>
      </w:r>
    </w:p>
    <w:p w:rsidR="00AA17F1" w:rsidRDefault="00AA17F1">
      <w:pPr>
        <w:spacing w:before="6" w:line="180" w:lineRule="exact"/>
        <w:rPr>
          <w:sz w:val="19"/>
          <w:szCs w:val="19"/>
        </w:rPr>
      </w:pPr>
    </w:p>
    <w:p w:rsidR="00AA17F1" w:rsidRDefault="00A10F6F">
      <w:pPr>
        <w:spacing w:line="276" w:lineRule="auto"/>
        <w:ind w:left="100" w:right="2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 can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eached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v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ail 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451A0" w:rsidRPr="00531DB1">
        <w:rPr>
          <w:rFonts w:ascii="Calibri" w:eastAsia="Calibri" w:hAnsi="Calibri" w:cs="Calibri"/>
          <w:sz w:val="22"/>
          <w:szCs w:val="22"/>
        </w:rPr>
        <w:t>samsearle66</w:t>
      </w:r>
      <w:r w:rsidR="00F451A0" w:rsidRPr="00531DB1">
        <w:rPr>
          <w:rFonts w:ascii="Calibri" w:eastAsia="Calibri" w:hAnsi="Calibri" w:cs="Calibri"/>
          <w:spacing w:val="-3"/>
          <w:sz w:val="22"/>
          <w:szCs w:val="22"/>
        </w:rPr>
        <w:t>@</w:t>
      </w:r>
      <w:r w:rsidR="00F451A0" w:rsidRPr="00531DB1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F451A0" w:rsidRPr="00531DB1">
        <w:rPr>
          <w:rFonts w:ascii="Calibri" w:eastAsia="Calibri" w:hAnsi="Calibri" w:cs="Calibri"/>
          <w:spacing w:val="1"/>
          <w:sz w:val="22"/>
          <w:szCs w:val="22"/>
        </w:rPr>
        <w:t>m</w:t>
      </w:r>
      <w:r w:rsidR="00F451A0" w:rsidRPr="00531DB1">
        <w:rPr>
          <w:rFonts w:ascii="Calibri" w:eastAsia="Calibri" w:hAnsi="Calibri" w:cs="Calibri"/>
          <w:sz w:val="22"/>
          <w:szCs w:val="22"/>
        </w:rPr>
        <w:t>ail.c</w:t>
      </w:r>
      <w:r w:rsidR="00F451A0" w:rsidRPr="00531DB1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F451A0" w:rsidRPr="00531DB1"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call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on </w:t>
      </w:r>
      <w:r w:rsidR="00F451A0" w:rsidRPr="00F451A0">
        <w:rPr>
          <w:rFonts w:ascii="Calibri" w:eastAsia="Calibri" w:hAnsi="Calibri" w:cs="Calibri"/>
          <w:sz w:val="22"/>
          <w:szCs w:val="22"/>
        </w:rPr>
        <w:t>022 466 2033</w:t>
      </w:r>
      <w:r>
        <w:rPr>
          <w:rFonts w:ascii="Calibri" w:eastAsia="Calibri" w:hAnsi="Calibri" w:cs="Calibri"/>
          <w:sz w:val="22"/>
          <w:szCs w:val="22"/>
        </w:rPr>
        <w:t>. Tha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licati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 I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ard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eari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AA17F1" w:rsidRDefault="00AA17F1">
      <w:pPr>
        <w:spacing w:before="8" w:line="100" w:lineRule="exact"/>
        <w:rPr>
          <w:sz w:val="10"/>
          <w:szCs w:val="10"/>
        </w:rPr>
      </w:pPr>
    </w:p>
    <w:p w:rsidR="00AA17F1" w:rsidRDefault="00AA17F1">
      <w:pPr>
        <w:spacing w:line="200" w:lineRule="exact"/>
      </w:pPr>
    </w:p>
    <w:p w:rsidR="00AA17F1" w:rsidRDefault="00AA17F1">
      <w:pPr>
        <w:spacing w:line="200" w:lineRule="exact"/>
      </w:pPr>
    </w:p>
    <w:p w:rsidR="00AA17F1" w:rsidRDefault="00AA17F1">
      <w:pPr>
        <w:spacing w:line="200" w:lineRule="exact"/>
      </w:pPr>
    </w:p>
    <w:p w:rsidR="00AA17F1" w:rsidRDefault="00A10F6F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rs 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ere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</w:p>
    <w:p w:rsidR="00AA17F1" w:rsidRDefault="00AA17F1">
      <w:pPr>
        <w:spacing w:line="240" w:lineRule="exact"/>
        <w:rPr>
          <w:sz w:val="24"/>
          <w:szCs w:val="24"/>
        </w:rPr>
      </w:pPr>
    </w:p>
    <w:p w:rsidR="00AA17F1" w:rsidRDefault="00A10F6F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Sear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</w:p>
    <w:sectPr w:rsidR="00AA17F1">
      <w:type w:val="continuous"/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22EBF"/>
    <w:multiLevelType w:val="hybridMultilevel"/>
    <w:tmpl w:val="9572E570"/>
    <w:lvl w:ilvl="0" w:tplc="BD9A5F1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3430403E"/>
    <w:multiLevelType w:val="multilevel"/>
    <w:tmpl w:val="9A78718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7B5462C"/>
    <w:multiLevelType w:val="hybridMultilevel"/>
    <w:tmpl w:val="9CA87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C402C"/>
    <w:multiLevelType w:val="hybridMultilevel"/>
    <w:tmpl w:val="12DCC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7F1"/>
    <w:rsid w:val="00057258"/>
    <w:rsid w:val="000B121E"/>
    <w:rsid w:val="001C4EFA"/>
    <w:rsid w:val="00251639"/>
    <w:rsid w:val="002B2D22"/>
    <w:rsid w:val="002E2787"/>
    <w:rsid w:val="00382A61"/>
    <w:rsid w:val="004B294C"/>
    <w:rsid w:val="004C4120"/>
    <w:rsid w:val="00531DB1"/>
    <w:rsid w:val="0067478C"/>
    <w:rsid w:val="00825F60"/>
    <w:rsid w:val="00885E56"/>
    <w:rsid w:val="00955A2D"/>
    <w:rsid w:val="0098078E"/>
    <w:rsid w:val="00A10F6F"/>
    <w:rsid w:val="00A6505E"/>
    <w:rsid w:val="00AA17F1"/>
    <w:rsid w:val="00AF1473"/>
    <w:rsid w:val="00B3714B"/>
    <w:rsid w:val="00C557F2"/>
    <w:rsid w:val="00C6465F"/>
    <w:rsid w:val="00CC550A"/>
    <w:rsid w:val="00CF5534"/>
    <w:rsid w:val="00D67FB6"/>
    <w:rsid w:val="00E66369"/>
    <w:rsid w:val="00F451A0"/>
    <w:rsid w:val="00FF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89B4"/>
  <w15:docId w15:val="{CA75CF72-653B-4B42-AAD3-52770F04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451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1A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E2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Bilbo Baggins</dc:creator>
  <cp:lastModifiedBy>Skippy</cp:lastModifiedBy>
  <cp:revision>8</cp:revision>
  <dcterms:created xsi:type="dcterms:W3CDTF">2017-10-05T02:32:00Z</dcterms:created>
  <dcterms:modified xsi:type="dcterms:W3CDTF">2017-10-06T09:43:00Z</dcterms:modified>
</cp:coreProperties>
</file>